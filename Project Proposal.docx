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615018" w:rsidRPr="0041428F" w14:paraId="69C43E77" w14:textId="77777777" w:rsidTr="004F455F">
        <w:trPr>
          <w:trHeight w:val="1980"/>
          <w:jc w:val="center"/>
        </w:trPr>
        <w:tc>
          <w:tcPr>
            <w:tcW w:w="10800" w:type="dxa"/>
            <w:vAlign w:val="bottom"/>
          </w:tcPr>
          <w:p w14:paraId="55DA1F28" w14:textId="77777777" w:rsidR="009410F7" w:rsidRDefault="009410F7" w:rsidP="009410F7">
            <w:pPr>
              <w:pStyle w:val="Title"/>
            </w:pPr>
            <w:r>
              <w:t xml:space="preserve">MARINE BUDDY: </w:t>
            </w:r>
          </w:p>
          <w:p w14:paraId="6B2AF34A" w14:textId="6113F63B" w:rsidR="009410F7" w:rsidRPr="009410F7" w:rsidRDefault="009410F7" w:rsidP="009410F7">
            <w:pPr>
              <w:pStyle w:val="Title"/>
            </w:pPr>
            <w:r>
              <w:t>Your marine life travel guide</w:t>
            </w:r>
          </w:p>
        </w:tc>
      </w:tr>
      <w:tr w:rsidR="004F455F" w:rsidRPr="004F455F" w14:paraId="32D2FC29" w14:textId="77777777" w:rsidTr="004F455F">
        <w:trPr>
          <w:trHeight w:val="1071"/>
          <w:jc w:val="center"/>
        </w:trPr>
        <w:tc>
          <w:tcPr>
            <w:tcW w:w="10800" w:type="dxa"/>
            <w:vAlign w:val="bottom"/>
          </w:tcPr>
          <w:p w14:paraId="289D3A51" w14:textId="77777777" w:rsidR="004F455F" w:rsidRPr="004F455F" w:rsidRDefault="004F455F" w:rsidP="004F455F"/>
        </w:tc>
      </w:tr>
    </w:tbl>
    <w:p w14:paraId="6320765A" w14:textId="77777777" w:rsidR="00A66B18" w:rsidRDefault="00A66B18"/>
    <w:p w14:paraId="5E4DA7C8" w14:textId="303A69A6" w:rsidR="004F455F" w:rsidRDefault="004F455F" w:rsidP="00A6783B"/>
    <w:p w14:paraId="4BF3DF71" w14:textId="46C7AAFA" w:rsidR="009410F7" w:rsidRDefault="009410F7" w:rsidP="00A6783B">
      <w:r>
        <w:t>Are you a scuba diver who wants to explore species outside of your local water-scene? Do you seek to travel to other sea beds but don’t know what marine life you’ll be encountering? Are you forced to travel to a landmass away from home and are desperate to</w:t>
      </w:r>
      <w:r w:rsidR="002C0EF5">
        <w:t xml:space="preserve"> tour new underwater vistas and its inhabitants? Well let Marine Buddy be your guide!</w:t>
      </w:r>
      <w:r>
        <w:t xml:space="preserve"> </w:t>
      </w:r>
    </w:p>
    <w:p w14:paraId="4D338C14" w14:textId="2EEB35CE" w:rsidR="0015073C" w:rsidRDefault="002C0EF5" w:rsidP="002C0EF5">
      <w:r>
        <w:t xml:space="preserve">Scuba enthusiast Sara </w:t>
      </w:r>
      <w:r w:rsidRPr="002C0EF5">
        <w:t>Hovakeemian</w:t>
      </w:r>
      <w:r w:rsidR="002657C5">
        <w:t>, tech surfer Jesse Gray,</w:t>
      </w:r>
      <w:r w:rsidRPr="002C0EF5">
        <w:t xml:space="preserve"> </w:t>
      </w:r>
      <w:r>
        <w:t xml:space="preserve">and hydration connoisseur Mariaveronica Sayewich got together to bring Marine Buddy to life. </w:t>
      </w:r>
      <w:r w:rsidR="0015073C">
        <w:t>How, you ask?</w:t>
      </w:r>
    </w:p>
    <w:p w14:paraId="0CC3EF4A" w14:textId="5BCBB8F0" w:rsidR="002C0EF5" w:rsidRDefault="0015073C" w:rsidP="002C0EF5">
      <w:r>
        <w:t xml:space="preserve">First, Sara </w:t>
      </w:r>
      <w:r w:rsidR="002C0EF5">
        <w:t>scrap</w:t>
      </w:r>
      <w:r>
        <w:t>ed the following</w:t>
      </w:r>
      <w:r w:rsidR="002C0EF5">
        <w:t xml:space="preserve"> online marine species encyclopedias</w:t>
      </w:r>
      <w:r>
        <w:t>:</w:t>
      </w:r>
    </w:p>
    <w:p w14:paraId="53BF9BC9" w14:textId="796E817B" w:rsidR="002C0EF5" w:rsidRDefault="00BD5000" w:rsidP="0015073C">
      <w:pPr>
        <w:pStyle w:val="ListParagraph"/>
        <w:numPr>
          <w:ilvl w:val="0"/>
          <w:numId w:val="3"/>
        </w:numPr>
      </w:pPr>
      <w:hyperlink r:id="rId11" w:history="1">
        <w:r w:rsidR="0042163D" w:rsidRPr="0042163D">
          <w:rPr>
            <w:rStyle w:val="Hyperlink"/>
            <w:color w:val="009DD9" w:themeColor="accent2"/>
          </w:rPr>
          <w:t>Oceana</w:t>
        </w:r>
      </w:hyperlink>
    </w:p>
    <w:p w14:paraId="78C846CE" w14:textId="7340C204" w:rsidR="002C0EF5" w:rsidRDefault="00BD5000" w:rsidP="0015073C">
      <w:pPr>
        <w:pStyle w:val="ListParagraph"/>
        <w:numPr>
          <w:ilvl w:val="0"/>
          <w:numId w:val="3"/>
        </w:numPr>
      </w:pPr>
      <w:hyperlink r:id="rId12" w:history="1">
        <w:r w:rsidR="0042163D" w:rsidRPr="0042163D">
          <w:rPr>
            <w:rStyle w:val="Hyperlink"/>
            <w:color w:val="009DD9" w:themeColor="accent2"/>
          </w:rPr>
          <w:t>Species</w:t>
        </w:r>
        <w:r w:rsidR="0042163D" w:rsidRPr="0042163D">
          <w:rPr>
            <w:rStyle w:val="Hyperlink"/>
          </w:rPr>
          <w:t xml:space="preserve"> </w:t>
        </w:r>
        <w:r w:rsidR="0042163D" w:rsidRPr="0042163D">
          <w:rPr>
            <w:rStyle w:val="Hyperlink"/>
            <w:color w:val="009DD9" w:themeColor="accent2"/>
          </w:rPr>
          <w:t>Identification</w:t>
        </w:r>
      </w:hyperlink>
    </w:p>
    <w:p w14:paraId="36515668" w14:textId="2B33E3F2" w:rsidR="002C0EF5" w:rsidRDefault="00BD5000" w:rsidP="0015073C">
      <w:pPr>
        <w:pStyle w:val="ListParagraph"/>
        <w:numPr>
          <w:ilvl w:val="0"/>
          <w:numId w:val="3"/>
        </w:numPr>
      </w:pPr>
      <w:hyperlink r:id="rId13" w:history="1">
        <w:proofErr w:type="spellStart"/>
        <w:r w:rsidR="0042163D" w:rsidRPr="0042163D">
          <w:rPr>
            <w:rStyle w:val="Hyperlink"/>
            <w:color w:val="009DD9" w:themeColor="accent2"/>
          </w:rPr>
          <w:t>ReefGuide</w:t>
        </w:r>
        <w:proofErr w:type="spellEnd"/>
      </w:hyperlink>
    </w:p>
    <w:p w14:paraId="696C9A23" w14:textId="2B82F2D9" w:rsidR="002C0EF5" w:rsidRDefault="00BD5000" w:rsidP="0015073C">
      <w:pPr>
        <w:pStyle w:val="ListParagraph"/>
        <w:numPr>
          <w:ilvl w:val="0"/>
          <w:numId w:val="3"/>
        </w:numPr>
      </w:pPr>
      <w:hyperlink r:id="rId14" w:history="1">
        <w:r w:rsidR="0042163D" w:rsidRPr="0042163D">
          <w:rPr>
            <w:rStyle w:val="Hyperlink"/>
            <w:color w:val="009DD9" w:themeColor="accent2"/>
          </w:rPr>
          <w:t>PADI</w:t>
        </w:r>
        <w:r w:rsidR="0042163D" w:rsidRPr="0042163D">
          <w:rPr>
            <w:rStyle w:val="Hyperlink"/>
          </w:rPr>
          <w:t xml:space="preserve"> </w:t>
        </w:r>
        <w:r w:rsidR="0042163D" w:rsidRPr="0042163D">
          <w:rPr>
            <w:rStyle w:val="Hyperlink"/>
            <w:color w:val="009DD9" w:themeColor="accent2"/>
          </w:rPr>
          <w:t>Travel</w:t>
        </w:r>
      </w:hyperlink>
      <w:r w:rsidR="0042163D">
        <w:t xml:space="preserve"> </w:t>
      </w:r>
      <w:r w:rsidR="002C0EF5">
        <w:t xml:space="preserve">(for </w:t>
      </w:r>
      <w:r w:rsidR="0015073C">
        <w:t>calendar</w:t>
      </w:r>
      <w:r w:rsidR="002C0EF5">
        <w:t xml:space="preserve"> sightings by destination)</w:t>
      </w:r>
    </w:p>
    <w:p w14:paraId="6540D5CD" w14:textId="1D983A6C" w:rsidR="004B71A5" w:rsidRDefault="004B71A5" w:rsidP="004B71A5">
      <w:r>
        <w:t>W</w:t>
      </w:r>
      <w:r>
        <w:t xml:space="preserve">hen Sara gathered enough information, she ran API Calls to get info on all species gathered on </w:t>
      </w:r>
      <w:hyperlink r:id="rId15" w:history="1">
        <w:r w:rsidRPr="0042163D">
          <w:rPr>
            <w:rStyle w:val="Hyperlink"/>
            <w:color w:val="009DD9" w:themeColor="accent2"/>
          </w:rPr>
          <w:t>IUCN</w:t>
        </w:r>
        <w:r w:rsidRPr="0042163D">
          <w:rPr>
            <w:rStyle w:val="Hyperlink"/>
          </w:rPr>
          <w:t xml:space="preserve"> </w:t>
        </w:r>
        <w:r w:rsidRPr="0042163D">
          <w:rPr>
            <w:rStyle w:val="Hyperlink"/>
            <w:color w:val="009DD9" w:themeColor="accent2"/>
          </w:rPr>
          <w:t>Red</w:t>
        </w:r>
        <w:r w:rsidRPr="0042163D">
          <w:rPr>
            <w:rStyle w:val="Hyperlink"/>
          </w:rPr>
          <w:t xml:space="preserve"> </w:t>
        </w:r>
        <w:r w:rsidRPr="0042163D">
          <w:rPr>
            <w:rStyle w:val="Hyperlink"/>
            <w:color w:val="009DD9" w:themeColor="accent2"/>
          </w:rPr>
          <w:t>List</w:t>
        </w:r>
      </w:hyperlink>
      <w:r>
        <w:t xml:space="preserve"> to make sure that we would be able to wow our audience with relevant data as they search for new adventures.</w:t>
      </w:r>
    </w:p>
    <w:p w14:paraId="39F1F389" w14:textId="58E47048" w:rsidR="004B71A5" w:rsidRDefault="004B71A5" w:rsidP="004B71A5">
      <w:r>
        <w:t>While Sara deep-dived into her data and collected precious sea-pearls of information, Jesse worked his magic to make sure that you were able to search for marine life by country and by species and created the user-friendly website you see today.</w:t>
      </w:r>
    </w:p>
    <w:p w14:paraId="42F86B63" w14:textId="722A6E5B" w:rsidR="002C0EF5" w:rsidRDefault="004B71A5" w:rsidP="0042163D">
      <w:r>
        <w:t xml:space="preserve">Finally, </w:t>
      </w:r>
      <w:proofErr w:type="spellStart"/>
      <w:r>
        <w:t>Mariaveronica</w:t>
      </w:r>
      <w:proofErr w:type="spellEnd"/>
      <w:r>
        <w:t xml:space="preserve"> worked to make those underwater treasures sparkle. She went to Ripley's Aquarium to get photographs, and then used all of the HTML and visualization tools in her arsenal to make sure that you enjoyed every moment with Marine Buddy.</w:t>
      </w:r>
    </w:p>
    <w:p w14:paraId="3A3C2617" w14:textId="14678C57" w:rsidR="003E3EA1" w:rsidRPr="00A6783B" w:rsidRDefault="003E3EA1" w:rsidP="0042163D">
      <w:r>
        <w:t>Like any good diver, you need a partner</w:t>
      </w:r>
      <w:r>
        <w:rPr>
          <w:rStyle w:val="FootnoteReference"/>
        </w:rPr>
        <w:footnoteReference w:id="1"/>
      </w:r>
      <w:r>
        <w:t xml:space="preserve"> to help you better prepare for your marine adventures. Although we cannot guarantee that you will see every species on our website, we can help you navigate the waters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bookmarkStart w:id="0" w:name="_GoBack"/>
      <w:bookmarkEnd w:id="0"/>
    </w:p>
    <w:sectPr w:rsidR="003E3EA1" w:rsidRPr="00A6783B" w:rsidSect="00A66B18">
      <w:headerReference w:type="default" r:id="rId1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209B9" w14:textId="77777777" w:rsidR="00BD5000" w:rsidRDefault="00BD5000" w:rsidP="00A66B18">
      <w:pPr>
        <w:spacing w:before="0" w:after="0"/>
      </w:pPr>
      <w:r>
        <w:separator/>
      </w:r>
    </w:p>
  </w:endnote>
  <w:endnote w:type="continuationSeparator" w:id="0">
    <w:p w14:paraId="47BD1F58" w14:textId="77777777" w:rsidR="00BD5000" w:rsidRDefault="00BD500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8ED91" w14:textId="77777777" w:rsidR="00BD5000" w:rsidRDefault="00BD5000" w:rsidP="00A66B18">
      <w:pPr>
        <w:spacing w:before="0" w:after="0"/>
      </w:pPr>
      <w:r>
        <w:separator/>
      </w:r>
    </w:p>
  </w:footnote>
  <w:footnote w:type="continuationSeparator" w:id="0">
    <w:p w14:paraId="0598EBE7" w14:textId="77777777" w:rsidR="00BD5000" w:rsidRDefault="00BD5000" w:rsidP="00A66B18">
      <w:pPr>
        <w:spacing w:before="0" w:after="0"/>
      </w:pPr>
      <w:r>
        <w:continuationSeparator/>
      </w:r>
    </w:p>
  </w:footnote>
  <w:footnote w:id="1">
    <w:p w14:paraId="1EC18598" w14:textId="77777777" w:rsidR="003E3EA1" w:rsidRPr="002C0EF5" w:rsidRDefault="003E3EA1" w:rsidP="003E3EA1">
      <w:pPr>
        <w:pStyle w:val="FootnoteText"/>
        <w:rPr>
          <w:lang w:val="en-CA"/>
        </w:rPr>
      </w:pPr>
      <w:r>
        <w:rPr>
          <w:rStyle w:val="FootnoteReference"/>
        </w:rPr>
        <w:footnoteRef/>
      </w:r>
      <w:r>
        <w:t xml:space="preserve"> </w:t>
      </w:r>
      <w:r>
        <w:rPr>
          <w:lang w:val="en-CA"/>
        </w:rPr>
        <w:t xml:space="preserve">In scuba terminology, a “Buddy” is a diving partner: </w:t>
      </w:r>
      <w:r w:rsidRPr="002C0EF5">
        <w:rPr>
          <w:lang w:val="en-CA"/>
        </w:rPr>
        <w:t>https://www.scubatravel.co.uk/glossary.html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638D"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438D9307" wp14:editId="294E407F">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0073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7F3D"/>
    <w:multiLevelType w:val="hybridMultilevel"/>
    <w:tmpl w:val="4C221B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7140B9A"/>
    <w:multiLevelType w:val="hybridMultilevel"/>
    <w:tmpl w:val="EBE44DB6"/>
    <w:lvl w:ilvl="0" w:tplc="AF4EC66E">
      <w:numFmt w:val="bullet"/>
      <w:lvlText w:val="•"/>
      <w:lvlJc w:val="left"/>
      <w:pPr>
        <w:ind w:left="2160" w:hanging="720"/>
      </w:pPr>
      <w:rPr>
        <w:rFonts w:ascii="Franklin Gothic Book" w:eastAsiaTheme="minorHAnsi" w:hAnsi="Franklin Gothic Book"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53B17FEE"/>
    <w:multiLevelType w:val="multilevel"/>
    <w:tmpl w:val="5C00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0F7"/>
    <w:rsid w:val="00020A33"/>
    <w:rsid w:val="00083BAA"/>
    <w:rsid w:val="0010680C"/>
    <w:rsid w:val="0015073C"/>
    <w:rsid w:val="001766D6"/>
    <w:rsid w:val="001E2320"/>
    <w:rsid w:val="00214E28"/>
    <w:rsid w:val="002657C5"/>
    <w:rsid w:val="002C0EF5"/>
    <w:rsid w:val="00352B81"/>
    <w:rsid w:val="003A0150"/>
    <w:rsid w:val="003E24DF"/>
    <w:rsid w:val="003E3EA1"/>
    <w:rsid w:val="0041428F"/>
    <w:rsid w:val="0042163D"/>
    <w:rsid w:val="00425D9D"/>
    <w:rsid w:val="004A2B0D"/>
    <w:rsid w:val="004B61A5"/>
    <w:rsid w:val="004B71A5"/>
    <w:rsid w:val="004F455F"/>
    <w:rsid w:val="005C2210"/>
    <w:rsid w:val="00615018"/>
    <w:rsid w:val="0062123A"/>
    <w:rsid w:val="00625A0C"/>
    <w:rsid w:val="00646E75"/>
    <w:rsid w:val="006F6F10"/>
    <w:rsid w:val="00783E79"/>
    <w:rsid w:val="007B5AE8"/>
    <w:rsid w:val="007F5192"/>
    <w:rsid w:val="009410F7"/>
    <w:rsid w:val="009457D8"/>
    <w:rsid w:val="00A66B18"/>
    <w:rsid w:val="00A6783B"/>
    <w:rsid w:val="00A96CF8"/>
    <w:rsid w:val="00AE1388"/>
    <w:rsid w:val="00AF3982"/>
    <w:rsid w:val="00B50294"/>
    <w:rsid w:val="00B57D6E"/>
    <w:rsid w:val="00BD5000"/>
    <w:rsid w:val="00C701F7"/>
    <w:rsid w:val="00C70786"/>
    <w:rsid w:val="00D66593"/>
    <w:rsid w:val="00DE6DA2"/>
    <w:rsid w:val="00DF2D30"/>
    <w:rsid w:val="00E55D74"/>
    <w:rsid w:val="00E6540C"/>
    <w:rsid w:val="00E81E2A"/>
    <w:rsid w:val="00EE0952"/>
    <w:rsid w:val="00F9250E"/>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49CE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4F455F"/>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9"/>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4F455F"/>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4F455F"/>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4F455F"/>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4F455F"/>
    <w:pPr>
      <w:spacing w:before="60" w:after="0"/>
      <w:ind w:left="0" w:right="0"/>
    </w:pPr>
    <w:rPr>
      <w:color w:val="auto"/>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4F455F"/>
    <w:rPr>
      <w:rFonts w:eastAsiaTheme="minorHAnsi"/>
      <w:color w:val="595959" w:themeColor="text1" w:themeTint="A6"/>
      <w:kern w:val="20"/>
      <w:szCs w:val="20"/>
    </w:rPr>
  </w:style>
  <w:style w:type="paragraph" w:styleId="Title">
    <w:name w:val="Title"/>
    <w:basedOn w:val="Normal"/>
    <w:next w:val="Normal"/>
    <w:link w:val="TitleChar"/>
    <w:uiPriority w:val="10"/>
    <w:qFormat/>
    <w:rsid w:val="004F455F"/>
    <w:pPr>
      <w:spacing w:before="0" w:after="0"/>
      <w:contextualSpacing/>
    </w:pPr>
    <w:rPr>
      <w:rFonts w:asciiTheme="majorHAnsi" w:eastAsiaTheme="majorEastAsia" w:hAnsiTheme="majorHAnsi" w:cstheme="majorBidi"/>
      <w:color w:val="FFFFFF" w:themeColor="background1"/>
      <w:spacing w:val="-10"/>
      <w:kern w:val="28"/>
      <w:sz w:val="56"/>
      <w:szCs w:val="56"/>
    </w:rPr>
  </w:style>
  <w:style w:type="character" w:customStyle="1" w:styleId="TitleChar">
    <w:name w:val="Title Char"/>
    <w:basedOn w:val="DefaultParagraphFont"/>
    <w:link w:val="Title"/>
    <w:uiPriority w:val="10"/>
    <w:rsid w:val="004F455F"/>
    <w:rPr>
      <w:rFonts w:asciiTheme="majorHAnsi" w:eastAsiaTheme="majorEastAsia" w:hAnsiTheme="majorHAnsi" w:cstheme="majorBidi"/>
      <w:color w:val="FFFFFF" w:themeColor="background1"/>
      <w:spacing w:val="-10"/>
      <w:kern w:val="28"/>
      <w:sz w:val="56"/>
      <w:szCs w:val="56"/>
    </w:rPr>
  </w:style>
  <w:style w:type="paragraph" w:styleId="FootnoteText">
    <w:name w:val="footnote text"/>
    <w:basedOn w:val="Normal"/>
    <w:link w:val="FootnoteTextChar"/>
    <w:uiPriority w:val="99"/>
    <w:semiHidden/>
    <w:unhideWhenUsed/>
    <w:rsid w:val="002C0EF5"/>
    <w:pPr>
      <w:spacing w:before="0" w:after="0"/>
    </w:pPr>
    <w:rPr>
      <w:sz w:val="20"/>
    </w:rPr>
  </w:style>
  <w:style w:type="character" w:customStyle="1" w:styleId="FootnoteTextChar">
    <w:name w:val="Footnote Text Char"/>
    <w:basedOn w:val="DefaultParagraphFont"/>
    <w:link w:val="FootnoteText"/>
    <w:uiPriority w:val="99"/>
    <w:semiHidden/>
    <w:rsid w:val="002C0EF5"/>
    <w:rPr>
      <w:rFonts w:eastAsiaTheme="minorHAnsi"/>
      <w:color w:val="595959" w:themeColor="text1" w:themeTint="A6"/>
      <w:kern w:val="20"/>
      <w:sz w:val="20"/>
      <w:szCs w:val="20"/>
    </w:rPr>
  </w:style>
  <w:style w:type="character" w:styleId="FootnoteReference">
    <w:name w:val="footnote reference"/>
    <w:basedOn w:val="DefaultParagraphFont"/>
    <w:uiPriority w:val="99"/>
    <w:semiHidden/>
    <w:unhideWhenUsed/>
    <w:rsid w:val="002C0EF5"/>
    <w:rPr>
      <w:vertAlign w:val="superscript"/>
    </w:rPr>
  </w:style>
  <w:style w:type="paragraph" w:styleId="ListParagraph">
    <w:name w:val="List Paragraph"/>
    <w:basedOn w:val="Normal"/>
    <w:uiPriority w:val="34"/>
    <w:semiHidden/>
    <w:rsid w:val="0015073C"/>
    <w:pPr>
      <w:contextualSpacing/>
    </w:pPr>
  </w:style>
  <w:style w:type="character" w:styleId="Hyperlink">
    <w:name w:val="Hyperlink"/>
    <w:basedOn w:val="DefaultParagraphFont"/>
    <w:uiPriority w:val="99"/>
    <w:unhideWhenUsed/>
    <w:rsid w:val="0042163D"/>
    <w:rPr>
      <w:color w:val="F49100" w:themeColor="hyperlink"/>
      <w:u w:val="single"/>
    </w:rPr>
  </w:style>
  <w:style w:type="character" w:styleId="UnresolvedMention">
    <w:name w:val="Unresolved Mention"/>
    <w:basedOn w:val="DefaultParagraphFont"/>
    <w:uiPriority w:val="99"/>
    <w:semiHidden/>
    <w:rsid w:val="0042163D"/>
    <w:rPr>
      <w:color w:val="605E5C"/>
      <w:shd w:val="clear" w:color="auto" w:fill="E1DFDD"/>
    </w:rPr>
  </w:style>
  <w:style w:type="character" w:styleId="FollowedHyperlink">
    <w:name w:val="FollowedHyperlink"/>
    <w:basedOn w:val="DefaultParagraphFont"/>
    <w:uiPriority w:val="99"/>
    <w:semiHidden/>
    <w:unhideWhenUsed/>
    <w:rsid w:val="0042163D"/>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efguide.org/index1.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ecies-identification.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ceana.org/marine-life" TargetMode="External"/><Relationship Id="rId5" Type="http://schemas.openxmlformats.org/officeDocument/2006/relationships/numbering" Target="numbering.xml"/><Relationship Id="rId15" Type="http://schemas.openxmlformats.org/officeDocument/2006/relationships/hyperlink" Target="https://www.iucnredlist.or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avel.padi.com/d/caribbean/%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veronica\AppData\Roaming\Microsoft\Templates\Blue%20curve%20fax%20cover.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71E16-2717-4CAC-A52B-2C71389C941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BCE7711-C922-4D57-8EB1-37497298B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6DA7D6-3B12-4381-9A4D-465268B9AD2B}">
  <ds:schemaRefs>
    <ds:schemaRef ds:uri="http://schemas.microsoft.com/sharepoint/v3/contenttype/forms"/>
  </ds:schemaRefs>
</ds:datastoreItem>
</file>

<file path=customXml/itemProps4.xml><?xml version="1.0" encoding="utf-8"?>
<ds:datastoreItem xmlns:ds="http://schemas.openxmlformats.org/officeDocument/2006/customXml" ds:itemID="{21BB8BFA-10B6-41D0-A8CF-5AAAB33C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curve fax cover.dotx</Template>
  <TotalTime>0</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2019-03-28T23:22:00Z</dcterms:created>
  <dcterms:modified xsi:type="dcterms:W3CDTF">2019-04-13T13:56:00Z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